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rPr ></w:rPr></w:pPr><w:r><w:rPr></w:rPr><w:t xml:space="preserve">We extract a math equation from an external Word file:1111</w:t></w:r></w:p><w:p><m:oMathPara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053B2E" w:rsidRPr="00F472FF" w:rsidRDefault="00053B2E" w:rsidP="00053B2E"><w:pPr><w:jc w:val="center"/><w:rPr><w:rFonts w:ascii="Arial" w:eastAsiaTheme="minorEastAsia" w:hAnsi="Arial" w:cs="Arial"/><w:b/><w:sz w:val="48"/><w:szCs w:val="48"/></w:rPr></w:pPr><w:r w:rsidRPr="00F472FF"><w:rPr><w:rFonts w:ascii="Arial" w:eastAsiaTheme="minorEastAsia" w:hAnsi="Arial" w:cs="Arial"/><w:b/><w:sz w:val="48"/><w:szCs w:val="48"/></w:rPr><w:t>Bài tậ</w:t></w:r><w:r w:rsidR="0090786F"><w:rPr><w:rFonts w:ascii="Arial" w:eastAsiaTheme="minorEastAsia" w:hAnsi="Arial" w:cs="Arial"/><w:b/><w:sz w:val="48"/><w:szCs w:val="48"/></w:rPr><w:t xml:space="preserve">p toán </w:t></w:r></w:p><w:p w:rsidR="00124719" w:rsidRPr="00F472FF" w:rsidRDefault="00124719" w:rsidP="00053B2E"><w:pPr><w:rPr><w:rFonts w:ascii="Arial" w:eastAsiaTheme="minorEastAsia" w:hAnsi="Arial" w:cs="Arial"/></w:rPr></w:pPr></w:p><w:p w:rsidR="00053B2E" w:rsidRPr="006646DF" w:rsidRDefault="00053B2E" w:rsidP="00053B2E"><w:pPr><w:rPr><w:rFonts w:ascii="Arial" w:eastAsiaTheme="minorEastAsia" w:hAnsi="Arial" w:cs="Arial"/><w:b/><w:color w:val="FF0000"/></w:rPr></w:pPr><w:r w:rsidRPr="006646DF"><w:rPr><w:rFonts w:ascii="Arial" w:eastAsiaTheme="minorEastAsia" w:hAnsi="Arial" w:cs="Arial"/><w:b/><w:color w:val="FF0000"/></w:rPr><w:t>Bài 1.  Tìm x y</w:t></w:r></w:p><w:p w:rsidR="00120C60" w:rsidRPr="00F472FF" w:rsidRDefault="00CF4FE3"><w:pPr><w:rPr><w:rFonts w:ascii="Arial" w:eastAsiaTheme="minorEastAsia" w:hAnsi="Arial" w:cs="Arial"/></w:rPr></w:pPr></m:oMathPara></w:p><w:sectPr xmlns:w="http://schemas.openxmlformats.org/wordprocessingml/2006/main" w:rsidR="00AC197E" w:rsidRPr="00DF064E" w:rsidSect="000F6147"><w:pgSz w:w="11906" w:h="16838" w:orient="portrait" w:code="9"/><w:pgMar w:top="1417" w:right="1701" w:bottom="1417" w:left="1701" w:header="708" w:footer="708" w:gutter="0"/><w:cols w:space="708" w:num="1"/><w:docGrid w:linePitch="36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553076">
    <w:multiLevelType w:val="hybridMultilevel"/>
    <w:lvl w:ilvl="0" w:tplc="76888987">
      <w:start w:val="1"/>
      <w:numFmt w:val="decimal"/>
      <w:lvlText w:val="%1."/>
      <w:lvlJc w:val="left"/>
      <w:pPr>
        <w:ind w:left="720" w:hanging="360"/>
      </w:pPr>
    </w:lvl>
    <w:lvl w:ilvl="1" w:tplc="76888987" w:tentative="1">
      <w:start w:val="1"/>
      <w:numFmt w:val="lowerLetter"/>
      <w:lvlText w:val="%2."/>
      <w:lvlJc w:val="left"/>
      <w:pPr>
        <w:ind w:left="1440" w:hanging="360"/>
      </w:pPr>
    </w:lvl>
    <w:lvl w:ilvl="2" w:tplc="76888987" w:tentative="1">
      <w:start w:val="1"/>
      <w:numFmt w:val="lowerRoman"/>
      <w:lvlText w:val="%3."/>
      <w:lvlJc w:val="right"/>
      <w:pPr>
        <w:ind w:left="2160" w:hanging="180"/>
      </w:pPr>
    </w:lvl>
    <w:lvl w:ilvl="3" w:tplc="76888987" w:tentative="1">
      <w:start w:val="1"/>
      <w:numFmt w:val="decimal"/>
      <w:lvlText w:val="%4."/>
      <w:lvlJc w:val="left"/>
      <w:pPr>
        <w:ind w:left="2880" w:hanging="360"/>
      </w:pPr>
    </w:lvl>
    <w:lvl w:ilvl="4" w:tplc="76888987" w:tentative="1">
      <w:start w:val="1"/>
      <w:numFmt w:val="lowerLetter"/>
      <w:lvlText w:val="%5."/>
      <w:lvlJc w:val="left"/>
      <w:pPr>
        <w:ind w:left="3600" w:hanging="360"/>
      </w:pPr>
    </w:lvl>
    <w:lvl w:ilvl="5" w:tplc="76888987" w:tentative="1">
      <w:start w:val="1"/>
      <w:numFmt w:val="lowerRoman"/>
      <w:lvlText w:val="%6."/>
      <w:lvlJc w:val="right"/>
      <w:pPr>
        <w:ind w:left="4320" w:hanging="180"/>
      </w:pPr>
    </w:lvl>
    <w:lvl w:ilvl="6" w:tplc="76888987" w:tentative="1">
      <w:start w:val="1"/>
      <w:numFmt w:val="decimal"/>
      <w:lvlText w:val="%7."/>
      <w:lvlJc w:val="left"/>
      <w:pPr>
        <w:ind w:left="5040" w:hanging="360"/>
      </w:pPr>
    </w:lvl>
    <w:lvl w:ilvl="7" w:tplc="76888987" w:tentative="1">
      <w:start w:val="1"/>
      <w:numFmt w:val="lowerLetter"/>
      <w:lvlText w:val="%8."/>
      <w:lvlJc w:val="left"/>
      <w:pPr>
        <w:ind w:left="5760" w:hanging="360"/>
      </w:pPr>
    </w:lvl>
    <w:lvl w:ilvl="8" w:tplc="768889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53075">
    <w:multiLevelType w:val="hybridMultilevel"/>
    <w:lvl w:ilvl="0" w:tplc="738712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553075">
    <w:abstractNumId w:val="49553075"/>
  </w:num>
  <w:num w:numId="49553076">
    <w:abstractNumId w:val="4955307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55120038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