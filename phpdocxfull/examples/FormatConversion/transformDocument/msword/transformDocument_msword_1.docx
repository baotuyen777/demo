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rFonts w:ascii="Arial" w:hAnsi="Arial" w:cs="Arial"/>
          <w:b w:val="on"/>
          <w:bCs w:val="on"/>
        </w:rPr>
      </w:pPr>
      <w:r>
        <w:rPr>
          <w:rFonts w:ascii="Arial" w:hAnsi="Arial" w:cs="Arial"/>
          <w:b w:val="on"/>
          <w:bCs w:val="on"/>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sectPr xmlns:w="http://schemas.openxmlformats.org/wordprocessingml/2006/main" w:rsidR="00AC197E" w:rsidRPr="00DF064E"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1590634">
    <w:multiLevelType w:val="hybridMultilevel"/>
    <w:lvl w:ilvl="0" w:tplc="15423908">
      <w:start w:val="1"/>
      <w:numFmt w:val="decimal"/>
      <w:lvlText w:val="%1."/>
      <w:lvlJc w:val="left"/>
      <w:pPr>
        <w:ind w:left="720" w:hanging="360"/>
      </w:pPr>
    </w:lvl>
    <w:lvl w:ilvl="1" w:tplc="15423908" w:tentative="1">
      <w:start w:val="1"/>
      <w:numFmt w:val="lowerLetter"/>
      <w:lvlText w:val="%2."/>
      <w:lvlJc w:val="left"/>
      <w:pPr>
        <w:ind w:left="1440" w:hanging="360"/>
      </w:pPr>
    </w:lvl>
    <w:lvl w:ilvl="2" w:tplc="15423908" w:tentative="1">
      <w:start w:val="1"/>
      <w:numFmt w:val="lowerRoman"/>
      <w:lvlText w:val="%3."/>
      <w:lvlJc w:val="right"/>
      <w:pPr>
        <w:ind w:left="2160" w:hanging="180"/>
      </w:pPr>
    </w:lvl>
    <w:lvl w:ilvl="3" w:tplc="15423908" w:tentative="1">
      <w:start w:val="1"/>
      <w:numFmt w:val="decimal"/>
      <w:lvlText w:val="%4."/>
      <w:lvlJc w:val="left"/>
      <w:pPr>
        <w:ind w:left="2880" w:hanging="360"/>
      </w:pPr>
    </w:lvl>
    <w:lvl w:ilvl="4" w:tplc="15423908" w:tentative="1">
      <w:start w:val="1"/>
      <w:numFmt w:val="lowerLetter"/>
      <w:lvlText w:val="%5."/>
      <w:lvlJc w:val="left"/>
      <w:pPr>
        <w:ind w:left="3600" w:hanging="360"/>
      </w:pPr>
    </w:lvl>
    <w:lvl w:ilvl="5" w:tplc="15423908" w:tentative="1">
      <w:start w:val="1"/>
      <w:numFmt w:val="lowerRoman"/>
      <w:lvlText w:val="%6."/>
      <w:lvlJc w:val="right"/>
      <w:pPr>
        <w:ind w:left="4320" w:hanging="180"/>
      </w:pPr>
    </w:lvl>
    <w:lvl w:ilvl="6" w:tplc="15423908" w:tentative="1">
      <w:start w:val="1"/>
      <w:numFmt w:val="decimal"/>
      <w:lvlText w:val="%7."/>
      <w:lvlJc w:val="left"/>
      <w:pPr>
        <w:ind w:left="5040" w:hanging="360"/>
      </w:pPr>
    </w:lvl>
    <w:lvl w:ilvl="7" w:tplc="15423908" w:tentative="1">
      <w:start w:val="1"/>
      <w:numFmt w:val="lowerLetter"/>
      <w:lvlText w:val="%8."/>
      <w:lvlJc w:val="left"/>
      <w:pPr>
        <w:ind w:left="5760" w:hanging="360"/>
      </w:pPr>
    </w:lvl>
    <w:lvl w:ilvl="8" w:tplc="15423908" w:tentative="1">
      <w:start w:val="1"/>
      <w:numFmt w:val="lowerRoman"/>
      <w:lvlText w:val="%9."/>
      <w:lvlJc w:val="right"/>
      <w:pPr>
        <w:ind w:left="6480" w:hanging="180"/>
      </w:pPr>
    </w:lvl>
  </w:abstractNum>
  <w:abstractNum w:abstractNumId="91590633">
    <w:multiLevelType w:val="hybridMultilevel"/>
    <w:lvl w:ilvl="0" w:tplc="7560480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91590633">
    <w:abstractNumId w:val="91590633"/>
  </w:num>
  <w:num w:numId="91590634">
    <w:abstractNumId w:val="915906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872307993" Type="http://schemas.microsoft.com/office/2011/relationships/commentsExtended" Target="commentsExtended.xml"/></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